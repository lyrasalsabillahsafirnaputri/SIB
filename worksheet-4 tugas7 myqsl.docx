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30356B21" w:rsidR="00C25193" w:rsidRDefault="006F1230">
      <w:r>
        <w:t>Nama</w:t>
      </w:r>
      <w:r>
        <w:tab/>
        <w:t>:</w:t>
      </w:r>
      <w:r w:rsidR="004B2EB5">
        <w:t>lyra salsabillah safirna putri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3D172882" w:rsidR="00C25193" w:rsidRDefault="00397555">
      <w:pPr>
        <w:widowControl w:val="0"/>
        <w:numPr>
          <w:ilvl w:val="0"/>
          <w:numId w:val="1"/>
        </w:numPr>
        <w:spacing w:line="276" w:lineRule="auto"/>
      </w:pPr>
      <w:hyperlink r:id="rId8" w:tgtFrame="mysql_doc" w:history="1">
        <w:r w:rsidR="00973E4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</w:t>
      </w:r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.total</w:t>
      </w:r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</w:t>
      </w:r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nama_kartu</w:t>
      </w:r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.diskon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 </w:t>
      </w:r>
      <w:r w:rsidR="00973E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3E4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73E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</w:t>
      </w:r>
      <w:r w:rsidR="00973E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973E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3C387EC6" w:rsidR="00C25193" w:rsidRDefault="00397555" w:rsidP="005542C5">
      <w:pPr>
        <w:widowControl w:val="0"/>
        <w:numPr>
          <w:ilvl w:val="0"/>
          <w:numId w:val="1"/>
        </w:numPr>
        <w:spacing w:line="276" w:lineRule="auto"/>
      </w:pPr>
      <w:hyperlink r:id="rId9" w:tgtFrame="mysql_doc" w:history="1">
        <w:r w:rsidR="005542C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.nomor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.jumlah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nama_vendor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.kontak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 </w:t>
      </w:r>
      <w:r w:rsidR="005542C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C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542C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 w:rsidR="005542C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5542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0000002F" w14:textId="5395D084" w:rsidR="00C25193" w:rsidRDefault="006F1230" w:rsidP="00133814">
      <w:pPr>
        <w:spacing w:line="360" w:lineRule="auto"/>
        <w:rPr>
          <w:rFonts w:ascii="Courier New" w:hAnsi="Courier New" w:cs="Courier New"/>
        </w:rPr>
      </w:pPr>
      <w:r>
        <w:tab/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426C9DEC" w:rsidR="00C25193" w:rsidRDefault="00397555">
      <w:pPr>
        <w:widowControl w:val="0"/>
        <w:numPr>
          <w:ilvl w:val="0"/>
          <w:numId w:val="1"/>
        </w:numPr>
        <w:spacing w:line="276" w:lineRule="auto"/>
      </w:pPr>
      <w:hyperlink r:id="rId10" w:tgtFrame="mysql_doc" w:history="1">
        <w:r w:rsidR="00490B3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.total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nama_produk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pesanan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 </w:t>
      </w:r>
      <w:r w:rsidR="00490B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B3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90B3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 w:rsidR="00490B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0B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3478CFE5" w:rsidR="00C25193" w:rsidRDefault="004B2EB5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  <w:bookmarkStart w:id="0" w:name="_GoBack"/>
      <w:bookmarkEnd w:id="0"/>
    </w:p>
    <w:sectPr w:rsidR="00C251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79F5C" w14:textId="77777777" w:rsidR="00397555" w:rsidRDefault="00397555">
      <w:r>
        <w:separator/>
      </w:r>
    </w:p>
  </w:endnote>
  <w:endnote w:type="continuationSeparator" w:id="0">
    <w:p w14:paraId="7BF239F9" w14:textId="77777777" w:rsidR="00397555" w:rsidRDefault="0039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4B2EB5">
      <w:rPr>
        <w:noProof/>
        <w:color w:val="5B9BD5"/>
        <w:sz w:val="20"/>
        <w:szCs w:val="20"/>
      </w:rPr>
      <w:t>2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D052D" w14:textId="77777777" w:rsidR="00397555" w:rsidRDefault="00397555">
      <w:r>
        <w:separator/>
      </w:r>
    </w:p>
  </w:footnote>
  <w:footnote w:type="continuationSeparator" w:id="0">
    <w:p w14:paraId="4E264302" w14:textId="77777777" w:rsidR="00397555" w:rsidRDefault="0039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36D2"/>
    <w:rsid w:val="00397555"/>
    <w:rsid w:val="00490B3B"/>
    <w:rsid w:val="004B2EB5"/>
    <w:rsid w:val="004E06BF"/>
    <w:rsid w:val="004F63DF"/>
    <w:rsid w:val="005542C5"/>
    <w:rsid w:val="005E35B0"/>
    <w:rsid w:val="00650EF3"/>
    <w:rsid w:val="006F1230"/>
    <w:rsid w:val="007C651C"/>
    <w:rsid w:val="007C6C53"/>
    <w:rsid w:val="008747AC"/>
    <w:rsid w:val="00911D37"/>
    <w:rsid w:val="00973E4E"/>
    <w:rsid w:val="00C25193"/>
    <w:rsid w:val="00CA71F3"/>
    <w:rsid w:val="00E179D3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-keyword">
    <w:name w:val="cm-keyword"/>
    <w:basedOn w:val="DefaultParagraphFont"/>
    <w:rsid w:val="00973E4E"/>
  </w:style>
  <w:style w:type="character" w:customStyle="1" w:styleId="cm-variable-2">
    <w:name w:val="cm-variable-2"/>
    <w:basedOn w:val="DefaultParagraphFont"/>
    <w:rsid w:val="00973E4E"/>
  </w:style>
  <w:style w:type="character" w:customStyle="1" w:styleId="cm-punctuation">
    <w:name w:val="cm-punctuation"/>
    <w:basedOn w:val="DefaultParagraphFont"/>
    <w:rsid w:val="00973E4E"/>
  </w:style>
  <w:style w:type="character" w:customStyle="1" w:styleId="cm-operator">
    <w:name w:val="cm-operator"/>
    <w:basedOn w:val="DefaultParagraphFont"/>
    <w:rsid w:val="0097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User</cp:lastModifiedBy>
  <cp:revision>2</cp:revision>
  <dcterms:created xsi:type="dcterms:W3CDTF">2023-10-15T04:37:00Z</dcterms:created>
  <dcterms:modified xsi:type="dcterms:W3CDTF">2023-10-15T04:37:00Z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