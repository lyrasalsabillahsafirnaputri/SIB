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90A9597" w:rsidR="00953508" w:rsidRDefault="000A677A">
      <w:pPr>
        <w:jc w:val="center"/>
      </w:pPr>
      <w:r>
        <w:t>Stored Procedures</w:t>
      </w:r>
      <w:r w:rsidR="00C93D1F">
        <w:t>,</w:t>
      </w:r>
      <w:r>
        <w:t xml:space="preserve"> Stored Functions</w:t>
      </w:r>
      <w:r w:rsidR="00C93D1F">
        <w:t xml:space="preserve"> dan Trigger</w:t>
      </w:r>
    </w:p>
    <w:p w14:paraId="00000002" w14:textId="3D7DEE87" w:rsidR="00953508" w:rsidRDefault="000A677A">
      <w:pPr>
        <w:jc w:val="center"/>
      </w:pPr>
      <w:r>
        <w:t xml:space="preserve">Worksheet </w:t>
      </w:r>
      <w:r w:rsidR="00CF04E0">
        <w:t>6</w:t>
      </w:r>
    </w:p>
    <w:p w14:paraId="00000003" w14:textId="77777777" w:rsidR="00953508" w:rsidRDefault="00953508">
      <w:pPr>
        <w:jc w:val="center"/>
      </w:pPr>
    </w:p>
    <w:p w14:paraId="00000005" w14:textId="4AAC26C5" w:rsidR="00953508" w:rsidRPr="003664DC" w:rsidRDefault="000A677A">
      <w:pPr>
        <w:rPr>
          <w:lang w:val="id-ID"/>
        </w:rPr>
      </w:pPr>
      <w:r>
        <w:t>Nama</w:t>
      </w:r>
      <w:r>
        <w:tab/>
        <w:t>:</w:t>
      </w:r>
      <w:r w:rsidR="00C73DEF">
        <w:t xml:space="preserve"> </w:t>
      </w:r>
      <w:r w:rsidR="003664DC">
        <w:rPr>
          <w:lang w:val="id-ID"/>
        </w:rPr>
        <w:t xml:space="preserve">lyra salsabillah safirna putri </w:t>
      </w:r>
      <w:bookmarkStart w:id="0" w:name="_GoBack"/>
      <w:bookmarkEnd w:id="0"/>
    </w:p>
    <w:p w14:paraId="00000007" w14:textId="77777777" w:rsidR="00953508" w:rsidRDefault="00953508"/>
    <w:p w14:paraId="00000008" w14:textId="5A36B8B9" w:rsidR="00953508" w:rsidRDefault="000A677A">
      <w:pPr>
        <w:pBdr>
          <w:bottom w:val="single" w:sz="4" w:space="1" w:color="000000"/>
        </w:pBdr>
      </w:pPr>
      <w:r>
        <w:t xml:space="preserve">SOAL </w:t>
      </w:r>
      <w:r w:rsidR="00493F90">
        <w:t>6</w:t>
      </w:r>
      <w:r>
        <w:t>.1</w:t>
      </w:r>
    </w:p>
    <w:p w14:paraId="00000009" w14:textId="77777777" w:rsidR="00953508" w:rsidRDefault="00953508"/>
    <w:p w14:paraId="0000000A" w14:textId="77777777" w:rsidR="00953508" w:rsidRDefault="000A677A">
      <w:pPr>
        <w:numPr>
          <w:ilvl w:val="0"/>
          <w:numId w:val="2"/>
        </w:numPr>
        <w:spacing w:line="360" w:lineRule="auto"/>
      </w:pPr>
      <w:r>
        <w:t xml:space="preserve">Buatlah Procedure untuk mengupdate harga_jual berdasarkan jenis produk tertentu (jenis_produk_id), beri nama procedure </w:t>
      </w:r>
      <w:r>
        <w:rPr>
          <w:b/>
        </w:rPr>
        <w:t>pro_naikan_harga</w:t>
      </w:r>
      <w:r>
        <w:t xml:space="preserve"> memiliki parameter yang akan menerima argumen: Jenis Produk ID dan Persentase kenaikan harga.</w:t>
      </w:r>
    </w:p>
    <w:p w14:paraId="0000000B" w14:textId="76778F78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...</w:t>
      </w:r>
    </w:p>
    <w:p w14:paraId="63C7E8CD" w14:textId="61C72497" w:rsidR="0025410E" w:rsidRDefault="002541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2C5FDA94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[dbpos1]&gt; CREATE PROCEDURE pro_naik(</w:t>
      </w:r>
    </w:p>
    <w:p w14:paraId="74512DFD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jenis_produk INT,</w:t>
      </w:r>
    </w:p>
    <w:p w14:paraId="695E3506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persentasi_kenaikan INT )</w:t>
      </w:r>
    </w:p>
    <w:p w14:paraId="5E251998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5053C412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UPDATE produk SET harga_jual = harga_jual + (harga_jual * persentasi_kenaikan / 100)</w:t>
      </w:r>
    </w:p>
    <w:p w14:paraId="3895B6F0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WHERE jenis_produk_id = jenis_produk;</w:t>
      </w:r>
    </w:p>
    <w:p w14:paraId="1D409F23" w14:textId="783A798A" w:rsidR="009A548C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76558BE1" w14:textId="5753CE17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</w:p>
    <w:p w14:paraId="45163201" w14:textId="725DD66C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[dbpos1]&gt; CALL pro_naik(1,4);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 disini adalah 4%</w:t>
      </w:r>
    </w:p>
    <w:p w14:paraId="0B6ED65E" w14:textId="77777777" w:rsidR="009A548C" w:rsidRPr="009A548C" w:rsidRDefault="009A548C" w:rsidP="009A548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pro_naikan_harga</w:t>
      </w:r>
    </w:p>
    <w:p w14:paraId="0000000C" w14:textId="77777777" w:rsidR="00953508" w:rsidRDefault="000A677A">
      <w:pPr>
        <w:numPr>
          <w:ilvl w:val="0"/>
          <w:numId w:val="2"/>
        </w:numPr>
        <w:spacing w:line="360" w:lineRule="auto"/>
      </w:pPr>
      <w:r>
        <w:t xml:space="preserve">Buat fungsi </w:t>
      </w:r>
      <w:r>
        <w:rPr>
          <w:b/>
        </w:rPr>
        <w:t>umur</w:t>
      </w:r>
      <w:r>
        <w:t xml:space="preserve"> dengan parameter yang menerima inputan argumen tipe data date dan mengembalikan hasil perhitungan umur (tahun sekarang dikurang tahun inputan) dengan tipe data bilangan bulat (integer) positif.</w:t>
      </w:r>
    </w:p>
    <w:p w14:paraId="0000000D" w14:textId="2EB1CFB9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311A2633" w14:textId="77777777" w:rsidR="00894B6F" w:rsidRDefault="00894B6F" w:rsidP="00894B6F">
      <w:pPr>
        <w:spacing w:line="360" w:lineRule="auto"/>
        <w:ind w:left="720"/>
      </w:pPr>
      <w:r>
        <w:t>MariaDB [dbpos1]&gt; CREATE FUNCTION umur(tgl_lahir DATE)</w:t>
      </w:r>
    </w:p>
    <w:p w14:paraId="5338377F" w14:textId="77777777" w:rsidR="00894B6F" w:rsidRDefault="00894B6F" w:rsidP="00894B6F">
      <w:pPr>
        <w:spacing w:line="360" w:lineRule="auto"/>
        <w:ind w:left="720"/>
      </w:pPr>
      <w:r>
        <w:t xml:space="preserve">    -&gt; RETURNS INT</w:t>
      </w:r>
    </w:p>
    <w:p w14:paraId="2EB5F7D7" w14:textId="77777777" w:rsidR="00894B6F" w:rsidRDefault="00894B6F" w:rsidP="00894B6F">
      <w:pPr>
        <w:spacing w:line="360" w:lineRule="auto"/>
        <w:ind w:left="720"/>
      </w:pPr>
      <w:r>
        <w:t xml:space="preserve">    -&gt; BEGIN</w:t>
      </w:r>
    </w:p>
    <w:p w14:paraId="15F1B618" w14:textId="248C79F6" w:rsidR="00894B6F" w:rsidRDefault="00894B6F" w:rsidP="00894B6F">
      <w:pPr>
        <w:spacing w:line="360" w:lineRule="auto"/>
        <w:ind w:left="720"/>
      </w:pPr>
      <w:r>
        <w:t xml:space="preserve">    -&gt; DECLARE umur INT;</w:t>
      </w:r>
    </w:p>
    <w:p w14:paraId="74E37907" w14:textId="2F92598E" w:rsidR="00894B6F" w:rsidRDefault="00894B6F" w:rsidP="00894B6F">
      <w:pPr>
        <w:spacing w:line="360" w:lineRule="auto"/>
        <w:ind w:left="720"/>
      </w:pPr>
      <w:r>
        <w:t xml:space="preserve">    -&gt; </w:t>
      </w:r>
      <w:r w:rsidRPr="00894B6F">
        <w:t>SET umur = YEAR(CURDATE()) - YEAR(tgl_lahir);</w:t>
      </w:r>
    </w:p>
    <w:p w14:paraId="55A6F83A" w14:textId="77777777" w:rsidR="00894B6F" w:rsidRDefault="00894B6F" w:rsidP="00894B6F">
      <w:pPr>
        <w:spacing w:line="360" w:lineRule="auto"/>
        <w:ind w:left="720"/>
      </w:pPr>
      <w:r>
        <w:t xml:space="preserve">    -&gt; RETURN umur;</w:t>
      </w:r>
    </w:p>
    <w:p w14:paraId="018DBE7D" w14:textId="1D8067A1" w:rsidR="00894B6F" w:rsidRDefault="00894B6F" w:rsidP="00894B6F">
      <w:pPr>
        <w:spacing w:line="360" w:lineRule="auto"/>
        <w:ind w:left="720"/>
      </w:pPr>
      <w:r>
        <w:t xml:space="preserve">    -&gt; END</w:t>
      </w:r>
      <w:r w:rsidR="000F4B3E">
        <w:t xml:space="preserve"> </w:t>
      </w:r>
      <w:r>
        <w:t>$$</w:t>
      </w:r>
    </w:p>
    <w:p w14:paraId="767ABF39" w14:textId="208432A1" w:rsidR="00894B6F" w:rsidRDefault="00894B6F" w:rsidP="00894B6F">
      <w:pPr>
        <w:spacing w:line="360" w:lineRule="auto"/>
        <w:ind w:left="720"/>
      </w:pPr>
      <w:r>
        <w:t>Query OK, 0 rows affected (0.038 sec)</w:t>
      </w:r>
    </w:p>
    <w:p w14:paraId="0A96FD85" w14:textId="54544835" w:rsidR="00DF793B" w:rsidRDefault="00DF793B" w:rsidP="00894B6F">
      <w:pPr>
        <w:spacing w:line="360" w:lineRule="auto"/>
        <w:ind w:left="720"/>
      </w:pPr>
      <w:r w:rsidRPr="00DF793B">
        <w:t>MariaDB [dbpos1]&gt; SELECT nama, umur(tgl_lahir) AS umur FROM pelanggan;</w:t>
      </w:r>
    </w:p>
    <w:p w14:paraId="0000000E" w14:textId="77777777" w:rsidR="00953508" w:rsidRDefault="000A677A">
      <w:pPr>
        <w:numPr>
          <w:ilvl w:val="0"/>
          <w:numId w:val="2"/>
        </w:numPr>
        <w:spacing w:line="360" w:lineRule="auto"/>
      </w:pPr>
      <w:r>
        <w:lastRenderedPageBreak/>
        <w:t xml:space="preserve">Buat fungsi </w:t>
      </w:r>
      <w:r>
        <w:rPr>
          <w:b/>
        </w:rPr>
        <w:t>kategori_harga</w:t>
      </w:r>
      <w:r>
        <w:t xml:space="preserve"> dengan parameter yang menerima inputan argument tipe data double dan mengembalikan tipe data string kategori harga berdasarkan: </w:t>
      </w:r>
    </w:p>
    <w:p w14:paraId="0000000F" w14:textId="77777777" w:rsidR="00953508" w:rsidRDefault="000A677A">
      <w:pPr>
        <w:numPr>
          <w:ilvl w:val="0"/>
          <w:numId w:val="1"/>
        </w:numPr>
        <w:spacing w:line="360" w:lineRule="auto"/>
      </w:pPr>
      <w:r>
        <w:t>0 – 500rb : murah</w:t>
      </w:r>
    </w:p>
    <w:p w14:paraId="00000010" w14:textId="77777777" w:rsidR="00953508" w:rsidRDefault="000A677A">
      <w:pPr>
        <w:numPr>
          <w:ilvl w:val="0"/>
          <w:numId w:val="1"/>
        </w:numPr>
        <w:spacing w:line="360" w:lineRule="auto"/>
      </w:pPr>
      <w:r>
        <w:t>500rb – 3 juta : sedang</w:t>
      </w:r>
    </w:p>
    <w:p w14:paraId="00000011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3jt – 10 juta : mahal </w:t>
      </w:r>
    </w:p>
    <w:p w14:paraId="00000012" w14:textId="77777777" w:rsidR="00953508" w:rsidRDefault="000A677A">
      <w:pPr>
        <w:numPr>
          <w:ilvl w:val="0"/>
          <w:numId w:val="1"/>
        </w:numPr>
        <w:spacing w:line="360" w:lineRule="auto"/>
      </w:pPr>
      <w:r>
        <w:t>&gt; 10 juta : sangat mahal</w:t>
      </w:r>
    </w:p>
    <w:p w14:paraId="00000013" w14:textId="15F9F950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2A274FFA" w14:textId="77777777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>CREATE FUNCTION kategori_harga(harga_jual DOUBLE)</w:t>
      </w:r>
    </w:p>
    <w:p w14:paraId="41340528" w14:textId="77777777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   -&gt; RETURNS VARCHAR(25)</w:t>
      </w:r>
    </w:p>
    <w:p w14:paraId="03B6B97C" w14:textId="77777777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   -&gt; BEGIN</w:t>
      </w:r>
    </w:p>
    <w:p w14:paraId="13F67762" w14:textId="77777777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   -&gt; DECLARE kategori VARCHAR(25);</w:t>
      </w:r>
    </w:p>
    <w:p w14:paraId="714E99F4" w14:textId="77777777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   -&gt; IF harga_jual &lt;= 500000 THEN</w:t>
      </w:r>
    </w:p>
    <w:p w14:paraId="6F751E0C" w14:textId="77777777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   -&gt; SET kategori = "Murah";</w:t>
      </w:r>
    </w:p>
    <w:p w14:paraId="7B0EAEAA" w14:textId="77777777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   -&gt; ELSEIF harga_jual &gt;= 500000 AND harga_jual &lt;=3000000 THEN SET kategori = 'Sedang';</w:t>
      </w:r>
    </w:p>
    <w:p w14:paraId="7D4F96C8" w14:textId="77777777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   -&gt; ELSEIF harga_jual &gt;= 3000000 AND harga_jual &lt;=10000000 THEN SET kategori = 'Mahal';</w:t>
      </w:r>
    </w:p>
    <w:p w14:paraId="71586D91" w14:textId="77777777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   -&gt; ELSE SET kategori = 'Sangat Mahal';</w:t>
      </w:r>
    </w:p>
    <w:p w14:paraId="687037B4" w14:textId="77777777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   -&gt; END IF;</w:t>
      </w:r>
    </w:p>
    <w:p w14:paraId="3415E11D" w14:textId="77777777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   -&gt; RETURN kategori;</w:t>
      </w:r>
    </w:p>
    <w:p w14:paraId="52D0E3CD" w14:textId="4669DE84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   -&gt; END $$</w:t>
      </w:r>
    </w:p>
    <w:p w14:paraId="61784DD9" w14:textId="4A9842EE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>SELECT id, kode, nama, harga_jual, kategori_harga(harga_jual) as kategori FROM produk;</w:t>
      </w:r>
    </w:p>
    <w:p w14:paraId="31DE1DC9" w14:textId="5E94F6FE" w:rsidR="00F47418" w:rsidRPr="00080ADA" w:rsidRDefault="00E71D50" w:rsidP="00080ADA">
      <w:pPr>
        <w:pBdr>
          <w:bottom w:val="single" w:sz="6" w:space="1" w:color="auto"/>
        </w:pBdr>
        <w:spacing w:line="360" w:lineRule="auto"/>
        <w:rPr>
          <w:rFonts w:asciiTheme="minorHAnsi" w:eastAsia="Courier New" w:hAnsiTheme="minorHAnsi" w:cstheme="minorHAnsi"/>
          <w:iCs/>
          <w:color w:val="FF0000"/>
          <w:sz w:val="24"/>
          <w:szCs w:val="24"/>
        </w:rPr>
      </w:pPr>
      <w:r w:rsidRPr="00080ADA"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t>Soal 6.2</w:t>
      </w:r>
    </w:p>
    <w:p w14:paraId="6DAD573A" w14:textId="77777777" w:rsidR="00AB08D0" w:rsidRDefault="00AB08D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D75188B" w14:textId="6B6192DE" w:rsidR="00F47418" w:rsidRDefault="00F474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Trigger</w:t>
      </w:r>
    </w:p>
    <w:p w14:paraId="79632B83" w14:textId="77777777" w:rsidR="00437F6D" w:rsidRPr="00A746E8" w:rsidRDefault="00437F6D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Buatlah bisnis proses pembayaran dengan menggunakan trigers, dengan skenario sebagai berikut :</w:t>
      </w:r>
    </w:p>
    <w:p w14:paraId="72F18D58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pelanggan memesan didalam table pesanan </w:t>
      </w:r>
    </w:p>
    <w:p w14:paraId="0C8668A5" w14:textId="104CE608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dilanjutkan dengan proses pembayaran di table pembayara</w:t>
      </w:r>
      <w:r w:rsidR="00A746E8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</w:p>
    <w:p w14:paraId="6B2F542E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didalam table pembayaran tambahkan kolom status_pembayaran</w:t>
      </w:r>
    </w:p>
    <w:p w14:paraId="008F4923" w14:textId="118D54B6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jika pesanan sudah dibayar maka status pembayaran akan berubah menjadi lunas </w:t>
      </w:r>
    </w:p>
    <w:p w14:paraId="169BA7B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1. Pelanggan memesan didalam table pesanan</w:t>
      </w:r>
    </w:p>
    <w:p w14:paraId="6C7E059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SELECT * FROM pesanan;</w:t>
      </w:r>
    </w:p>
    <w:p w14:paraId="05CABC5D" w14:textId="374CC728" w:rsidR="0018251D" w:rsidRPr="00080E16" w:rsidRDefault="0018251D" w:rsidP="00080E16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 table pembayaran tambahkan kolom status_pembayaran</w:t>
      </w:r>
    </w:p>
    <w:p w14:paraId="66C439EE" w14:textId="2BCA11F8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>ALTER TABLE pembayaran ADD status_pembayaran varchar(25);</w:t>
      </w:r>
    </w:p>
    <w:p w14:paraId="10EF4BA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2. Dilanjutkan dengan proses pembayaran di table pembayaran</w:t>
      </w:r>
    </w:p>
    <w:p w14:paraId="473650F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$$</w:t>
      </w:r>
    </w:p>
    <w:p w14:paraId="09CCBA8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CREATE TRIGGER cek_pembayaran BEFORE INSERT ON pembayaran</w:t>
      </w:r>
    </w:p>
    <w:p w14:paraId="0E1D43C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FOR EACH ROW</w:t>
      </w:r>
    </w:p>
    <w:p w14:paraId="13BE2EF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BEGIN</w:t>
      </w:r>
    </w:p>
    <w:p w14:paraId="021C955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DECLARE total_bayar DECIMAL(10, 2);</w:t>
      </w:r>
    </w:p>
    <w:p w14:paraId="1D9B169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DECLARE total_pesanan DECIMAL(10, 2);</w:t>
      </w:r>
    </w:p>
    <w:p w14:paraId="61BF21E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SELECT SUM(jumlah) INTO total_bayar FROM pembayaran WHERE pesanan_id = NEW.pesanan_id;</w:t>
      </w:r>
    </w:p>
    <w:p w14:paraId="66CF300B" w14:textId="022033C9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SELECT total INTO total_pesanan FROM pesanan WHERE id = NEW.pesanan_id;</w:t>
      </w:r>
    </w:p>
    <w:p w14:paraId="35730D8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4. Jika pesanan sudah dibayar maka status pembayaran akan berubah menjadi lunas</w:t>
      </w:r>
    </w:p>
    <w:p w14:paraId="19DA0334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IF total_bayar + NEW.jumlah &gt;= total_pesanan THEN</w:t>
      </w:r>
    </w:p>
    <w:p w14:paraId="5BB9A69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SET NEW.status_pembayaran = 'Lunas';</w:t>
      </w:r>
    </w:p>
    <w:p w14:paraId="7C392B1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IF;</w:t>
      </w:r>
    </w:p>
    <w:p w14:paraId="38365C8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$$</w:t>
      </w:r>
    </w:p>
    <w:p w14:paraId="4D34712E" w14:textId="4B63E35F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;</w:t>
      </w:r>
    </w:p>
    <w:p w14:paraId="6FE6CB6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// Menambahkan data pada tabel pembayaran</w:t>
      </w:r>
    </w:p>
    <w:p w14:paraId="0415F22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INSERT INTO pembayaran (no_kuitansi, tanggal, jumlah, ke, pesanan_id, status_pembayaran)</w:t>
      </w:r>
    </w:p>
    <w:p w14:paraId="58F7A3C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VALUES ('KWI001', '2023-03-03', 200000, 1, 1);</w:t>
      </w:r>
    </w:p>
    <w:p w14:paraId="2F53BCF3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EEFD363" w14:textId="77777777" w:rsidR="00437F6D" w:rsidRPr="00E24127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sz w:val="22"/>
          <w:szCs w:val="22"/>
        </w:rPr>
        <w:t xml:space="preserve">Buatlah Stored Procedure dengan nama </w:t>
      </w:r>
      <w:r w:rsidRPr="00A746E8">
        <w:rPr>
          <w:rFonts w:asciiTheme="minorHAnsi" w:hAnsiTheme="minorHAnsi" w:cstheme="minorHAnsi"/>
          <w:b/>
          <w:sz w:val="22"/>
          <w:szCs w:val="22"/>
        </w:rPr>
        <w:t>kurangi_stok</w:t>
      </w:r>
      <w:r w:rsidRPr="00A746E8">
        <w:rPr>
          <w:rFonts w:asciiTheme="minorHAnsi" w:hAnsiTheme="minorHAnsi" w:cstheme="minorHAnsi"/>
          <w:sz w:val="22"/>
          <w:szCs w:val="22"/>
        </w:rPr>
        <w:t xml:space="preserve"> untuk mengurangi stok produk. Stok berkurang sesuai dengan jumlah pesanan produk.</w:t>
      </w:r>
    </w:p>
    <w:p w14:paraId="76470D75" w14:textId="77777777" w:rsidR="00E24127" w:rsidRPr="00E24127" w:rsidRDefault="00E24127" w:rsidP="00E2412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>CREATE PROCEDURE kurangi_stok(IN produk_id INT, IN  jumlah INT)</w:t>
      </w:r>
    </w:p>
    <w:p w14:paraId="1EDC411C" w14:textId="77777777" w:rsidR="00E24127" w:rsidRPr="00E24127" w:rsidRDefault="00E24127" w:rsidP="00E2412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   -&gt; BEGIN</w:t>
      </w:r>
    </w:p>
    <w:p w14:paraId="02BA8F8A" w14:textId="77777777" w:rsidR="00E24127" w:rsidRPr="00E24127" w:rsidRDefault="00E24127" w:rsidP="00E2412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   -&gt; DECLARE current_stock INT;</w:t>
      </w:r>
    </w:p>
    <w:p w14:paraId="4A2155BB" w14:textId="77777777" w:rsidR="00E24127" w:rsidRPr="00E24127" w:rsidRDefault="00E24127" w:rsidP="00E2412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   -&gt; SELECT stok INTO current_stock FROM produk WHERE id = produk_id;</w:t>
      </w:r>
    </w:p>
    <w:p w14:paraId="7BE2D467" w14:textId="77777777" w:rsidR="00E24127" w:rsidRPr="00E24127" w:rsidRDefault="00E24127" w:rsidP="00E2412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   -&gt; SET current_stock = current_stock - jumlah;</w:t>
      </w:r>
    </w:p>
    <w:p w14:paraId="47FB72B9" w14:textId="77777777" w:rsidR="00E24127" w:rsidRPr="00E24127" w:rsidRDefault="00E24127" w:rsidP="00E2412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   -&gt; IF current_stock &lt; 0 THEN</w:t>
      </w:r>
    </w:p>
    <w:p w14:paraId="146CEE10" w14:textId="77777777" w:rsidR="00E24127" w:rsidRPr="00E24127" w:rsidRDefault="00E24127" w:rsidP="00E2412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 xml:space="preserve">    -&gt; SET current_stock = 0;</w:t>
      </w:r>
    </w:p>
    <w:p w14:paraId="31F5A0E6" w14:textId="77777777" w:rsidR="00E24127" w:rsidRPr="00E24127" w:rsidRDefault="00E24127" w:rsidP="00E2412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   -&gt; END IF;</w:t>
      </w:r>
    </w:p>
    <w:p w14:paraId="372A5D2A" w14:textId="77777777" w:rsidR="00E24127" w:rsidRPr="00E24127" w:rsidRDefault="00E24127" w:rsidP="00E2412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   -&gt; UPDATE produk SET stok = current_stock WHERE id = produk_id;</w:t>
      </w:r>
    </w:p>
    <w:p w14:paraId="092C8AC9" w14:textId="6F44E447" w:rsidR="00E24127" w:rsidRPr="00E24127" w:rsidRDefault="00E24127" w:rsidP="00E24127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   -&gt; END $$</w:t>
      </w:r>
    </w:p>
    <w:p w14:paraId="2E431D52" w14:textId="77777777" w:rsidR="00146C39" w:rsidRPr="00A746E8" w:rsidRDefault="00146C39" w:rsidP="00146C39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9728165" w14:textId="21F7EA9A" w:rsidR="00F47418" w:rsidRPr="00A746E8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sz w:val="22"/>
          <w:szCs w:val="22"/>
        </w:rPr>
        <w:t xml:space="preserve">Buatlah Trigger dengan nama </w:t>
      </w:r>
      <w:r w:rsidRPr="00A746E8">
        <w:rPr>
          <w:rFonts w:asciiTheme="minorHAnsi" w:hAnsiTheme="minorHAnsi" w:cstheme="minorHAnsi"/>
          <w:b/>
          <w:sz w:val="22"/>
          <w:szCs w:val="22"/>
        </w:rPr>
        <w:t>trig_kurangi_stok</w:t>
      </w:r>
      <w:r w:rsidRPr="00A746E8">
        <w:rPr>
          <w:rFonts w:asciiTheme="minorHAnsi" w:hAnsiTheme="minorHAnsi" w:cstheme="minorHAnsi"/>
          <w:sz w:val="22"/>
          <w:szCs w:val="22"/>
        </w:rPr>
        <w:t xml:space="preserve"> yang akan mengurangi stok produk jika terjadi transaksi pesanan oleh pelanggan (memanggil stored procedure kurangi_stok soal no 1).</w:t>
      </w:r>
    </w:p>
    <w:p w14:paraId="78DAD5EE" w14:textId="77777777" w:rsidR="00F47418" w:rsidRPr="00A746E8" w:rsidRDefault="00F47418" w:rsidP="00F47418">
      <w:pPr>
        <w:spacing w:line="360" w:lineRule="auto"/>
        <w:ind w:left="720"/>
        <w:rPr>
          <w:rFonts w:asciiTheme="minorHAnsi" w:hAnsiTheme="minorHAnsi" w:cstheme="minorHAnsi"/>
        </w:rPr>
      </w:pPr>
      <w:r w:rsidRPr="00A746E8">
        <w:rPr>
          <w:rFonts w:asciiTheme="minorHAnsi" w:hAnsiTheme="minorHAnsi" w:cstheme="minorHAnsi"/>
        </w:rPr>
        <w:t xml:space="preserve">Trigger ini aktif setelah trigger </w:t>
      </w:r>
      <w:r w:rsidRPr="00A746E8">
        <w:rPr>
          <w:rFonts w:asciiTheme="minorHAnsi" w:hAnsiTheme="minorHAnsi" w:cstheme="minorHAnsi"/>
          <w:b/>
        </w:rPr>
        <w:t>after_pesanan_items_insert</w:t>
      </w:r>
      <w:r w:rsidRPr="00A746E8">
        <w:rPr>
          <w:rFonts w:asciiTheme="minorHAnsi" w:hAnsiTheme="minorHAnsi" w:cstheme="minorHAnsi"/>
        </w:rPr>
        <w:t xml:space="preserve"> (trigger pada contoh 3).</w:t>
      </w:r>
    </w:p>
    <w:p w14:paraId="00000014" w14:textId="673FA46E" w:rsidR="00953508" w:rsidRPr="00150D3C" w:rsidRDefault="00953508" w:rsidP="000B023B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</w:p>
    <w:p w14:paraId="5C2A07B0" w14:textId="77777777" w:rsidR="00150D3C" w:rsidRPr="00150D3C" w:rsidRDefault="00150D3C" w:rsidP="00150D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150D3C">
        <w:rPr>
          <w:rFonts w:ascii="Courier New" w:eastAsia="Courier New" w:hAnsi="Courier New" w:cs="Courier New"/>
          <w:i/>
          <w:sz w:val="18"/>
          <w:szCs w:val="18"/>
        </w:rPr>
        <w:t>CREATE TRIGGER trig_kurangi_stok</w:t>
      </w:r>
    </w:p>
    <w:p w14:paraId="5375C407" w14:textId="77777777" w:rsidR="00150D3C" w:rsidRPr="00150D3C" w:rsidRDefault="00150D3C" w:rsidP="00150D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150D3C">
        <w:rPr>
          <w:rFonts w:ascii="Courier New" w:eastAsia="Courier New" w:hAnsi="Courier New" w:cs="Courier New"/>
          <w:i/>
          <w:sz w:val="18"/>
          <w:szCs w:val="18"/>
        </w:rPr>
        <w:t xml:space="preserve">    -&gt; AFTER INSERT ON pesanan_items FOR EACH ROW</w:t>
      </w:r>
    </w:p>
    <w:p w14:paraId="67EE1942" w14:textId="77777777" w:rsidR="00150D3C" w:rsidRPr="00150D3C" w:rsidRDefault="00150D3C" w:rsidP="00150D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150D3C">
        <w:rPr>
          <w:rFonts w:ascii="Courier New" w:eastAsia="Courier New" w:hAnsi="Courier New" w:cs="Courier New"/>
          <w:i/>
          <w:sz w:val="18"/>
          <w:szCs w:val="18"/>
        </w:rPr>
        <w:t xml:space="preserve">    -&gt; BEGIN</w:t>
      </w:r>
    </w:p>
    <w:p w14:paraId="344BD537" w14:textId="77777777" w:rsidR="00150D3C" w:rsidRPr="00150D3C" w:rsidRDefault="00150D3C" w:rsidP="00150D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150D3C">
        <w:rPr>
          <w:rFonts w:ascii="Courier New" w:eastAsia="Courier New" w:hAnsi="Courier New" w:cs="Courier New"/>
          <w:i/>
          <w:sz w:val="18"/>
          <w:szCs w:val="18"/>
        </w:rPr>
        <w:t xml:space="preserve">    -&gt; DECLARE produk_id INT;</w:t>
      </w:r>
    </w:p>
    <w:p w14:paraId="5C3F6975" w14:textId="77777777" w:rsidR="00150D3C" w:rsidRPr="00150D3C" w:rsidRDefault="00150D3C" w:rsidP="00150D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150D3C">
        <w:rPr>
          <w:rFonts w:ascii="Courier New" w:eastAsia="Courier New" w:hAnsi="Courier New" w:cs="Courier New"/>
          <w:i/>
          <w:sz w:val="18"/>
          <w:szCs w:val="18"/>
        </w:rPr>
        <w:t xml:space="preserve">    -&gt; DECLARE jumlah INT;</w:t>
      </w:r>
    </w:p>
    <w:p w14:paraId="07BD9C7A" w14:textId="77777777" w:rsidR="00150D3C" w:rsidRPr="00150D3C" w:rsidRDefault="00150D3C" w:rsidP="00150D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150D3C">
        <w:rPr>
          <w:rFonts w:ascii="Courier New" w:eastAsia="Courier New" w:hAnsi="Courier New" w:cs="Courier New"/>
          <w:i/>
          <w:sz w:val="18"/>
          <w:szCs w:val="18"/>
        </w:rPr>
        <w:t xml:space="preserve">    -&gt; SELECT NEW.produk_id, NEW.qty INTO produk_id, jumlah;</w:t>
      </w:r>
    </w:p>
    <w:p w14:paraId="1028A82D" w14:textId="77777777" w:rsidR="00150D3C" w:rsidRPr="00150D3C" w:rsidRDefault="00150D3C" w:rsidP="00150D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150D3C">
        <w:rPr>
          <w:rFonts w:ascii="Courier New" w:eastAsia="Courier New" w:hAnsi="Courier New" w:cs="Courier New"/>
          <w:i/>
          <w:sz w:val="18"/>
          <w:szCs w:val="18"/>
        </w:rPr>
        <w:t xml:space="preserve">    -&gt; CALL kurangi_stok(produk_id, jumlah);</w:t>
      </w:r>
    </w:p>
    <w:p w14:paraId="286F8EC6" w14:textId="02C86E23" w:rsidR="00150D3C" w:rsidRDefault="00150D3C" w:rsidP="00150D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150D3C">
        <w:rPr>
          <w:rFonts w:ascii="Courier New" w:eastAsia="Courier New" w:hAnsi="Courier New" w:cs="Courier New"/>
          <w:i/>
          <w:sz w:val="18"/>
          <w:szCs w:val="18"/>
        </w:rPr>
        <w:t xml:space="preserve">    -&gt; END $$</w:t>
      </w:r>
    </w:p>
    <w:p w14:paraId="6D5003CB" w14:textId="0BB4FA8D" w:rsidR="00150D3C" w:rsidRDefault="00150D3C" w:rsidP="00150D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</w:p>
    <w:p w14:paraId="51CFF8F6" w14:textId="6BC560B7" w:rsidR="00150D3C" w:rsidRPr="00150D3C" w:rsidRDefault="00150D3C" w:rsidP="00150D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>
        <w:rPr>
          <w:rFonts w:ascii="Courier New" w:eastAsia="Courier New" w:hAnsi="Courier New" w:cs="Courier New"/>
          <w:i/>
          <w:sz w:val="18"/>
          <w:szCs w:val="18"/>
        </w:rPr>
        <w:t>//memasukan data pada table pesanan_items</w:t>
      </w:r>
    </w:p>
    <w:p w14:paraId="19E4E6EC" w14:textId="0E8B7EC5" w:rsidR="00150D3C" w:rsidRDefault="00150D3C" w:rsidP="000B023B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150D3C">
        <w:rPr>
          <w:rFonts w:ascii="Courier New" w:eastAsia="Courier New" w:hAnsi="Courier New" w:cs="Courier New"/>
          <w:i/>
          <w:sz w:val="18"/>
          <w:szCs w:val="18"/>
        </w:rPr>
        <w:t>INSERT INTO `pesanan_items` (`id`, `produk_id`, `pesanan_id`, `qty`, `harga`) VALUES (NULL, '3', '2', '2', '20000');</w:t>
      </w:r>
    </w:p>
    <w:p w14:paraId="6A2D5B91" w14:textId="77777777" w:rsidR="00150D3C" w:rsidRPr="00150D3C" w:rsidRDefault="00150D3C" w:rsidP="000B023B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</w:p>
    <w:p w14:paraId="7F074314" w14:textId="77777777" w:rsidR="00E24127" w:rsidRPr="000B023B" w:rsidRDefault="00E24127" w:rsidP="000B023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sectPr w:rsidR="00E24127" w:rsidRPr="000B023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8DE3B" w14:textId="77777777" w:rsidR="00A87DE2" w:rsidRDefault="00A87DE2">
      <w:r>
        <w:separator/>
      </w:r>
    </w:p>
  </w:endnote>
  <w:endnote w:type="continuationSeparator" w:id="0">
    <w:p w14:paraId="6A62E1D3" w14:textId="77777777" w:rsidR="00A87DE2" w:rsidRDefault="00A87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6" w14:textId="2D29A63D" w:rsidR="00953508" w:rsidRDefault="000A677A" w:rsidP="00D64909">
    <w:pPr>
      <w:pBdr>
        <w:top w:val="nil"/>
        <w:left w:val="nil"/>
        <w:bottom w:val="nil"/>
        <w:right w:val="nil"/>
        <w:between w:val="nil"/>
      </w:pBdr>
      <w:ind w:right="-705"/>
      <w:rPr>
        <w:color w:val="000000"/>
      </w:rPr>
    </w:pPr>
    <w:r>
      <w:rPr>
        <w:color w:val="5B9BD5"/>
        <w:sz w:val="20"/>
        <w:szCs w:val="20"/>
      </w:rPr>
      <w:t>Stored Procedures</w:t>
    </w:r>
    <w:r w:rsidR="00D64909">
      <w:rPr>
        <w:color w:val="5B9BD5"/>
        <w:sz w:val="20"/>
        <w:szCs w:val="20"/>
      </w:rPr>
      <w:t xml:space="preserve">, </w:t>
    </w:r>
    <w:r>
      <w:rPr>
        <w:color w:val="5B9BD5"/>
        <w:sz w:val="20"/>
        <w:szCs w:val="20"/>
      </w:rPr>
      <w:t>Stored Functions</w:t>
    </w:r>
    <w:r w:rsidR="00D64909">
      <w:rPr>
        <w:color w:val="5B9BD5"/>
        <w:sz w:val="20"/>
        <w:szCs w:val="20"/>
      </w:rPr>
      <w:t xml:space="preserve"> dan </w:t>
    </w:r>
    <w:r w:rsidR="003C5999">
      <w:rPr>
        <w:color w:val="5B9BD5"/>
        <w:sz w:val="20"/>
        <w:szCs w:val="20"/>
      </w:rPr>
      <w:t>Triggers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3664DC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17" w14:textId="77777777" w:rsidR="00953508" w:rsidRDefault="009535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9F9E05" w14:textId="77777777" w:rsidR="00A87DE2" w:rsidRDefault="00A87DE2">
      <w:r>
        <w:separator/>
      </w:r>
    </w:p>
  </w:footnote>
  <w:footnote w:type="continuationSeparator" w:id="0">
    <w:p w14:paraId="20B25C29" w14:textId="77777777" w:rsidR="00A87DE2" w:rsidRDefault="00A87D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5" w14:textId="311E9D09" w:rsidR="00953508" w:rsidRDefault="000A677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D64909">
      <w:t>6</w:t>
    </w:r>
    <w:r>
      <w:rPr>
        <w:color w:val="000000"/>
      </w:rPr>
      <w:t xml:space="preserve"> | </w:t>
    </w:r>
    <w:r>
      <w:t>Stored Procedures</w:t>
    </w:r>
    <w:r w:rsidR="00C93D1F">
      <w:t>,</w:t>
    </w:r>
    <w:r>
      <w:t xml:space="preserve"> Stored Functions</w:t>
    </w:r>
    <w:r w:rsidR="00C93D1F">
      <w:t xml:space="preserve"> dan Triggers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31119"/>
    <w:multiLevelType w:val="multilevel"/>
    <w:tmpl w:val="2E9C8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1B23763"/>
    <w:multiLevelType w:val="multilevel"/>
    <w:tmpl w:val="44A0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8190378"/>
    <w:multiLevelType w:val="multilevel"/>
    <w:tmpl w:val="6C567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BD8600B"/>
    <w:multiLevelType w:val="hybridMultilevel"/>
    <w:tmpl w:val="27EA977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508"/>
    <w:rsid w:val="00080ADA"/>
    <w:rsid w:val="00080E16"/>
    <w:rsid w:val="000A3034"/>
    <w:rsid w:val="000A677A"/>
    <w:rsid w:val="000B023B"/>
    <w:rsid w:val="000F4B3E"/>
    <w:rsid w:val="00146C39"/>
    <w:rsid w:val="00150D3C"/>
    <w:rsid w:val="0018251D"/>
    <w:rsid w:val="0025250A"/>
    <w:rsid w:val="0025410E"/>
    <w:rsid w:val="003555A7"/>
    <w:rsid w:val="003664DC"/>
    <w:rsid w:val="00374C19"/>
    <w:rsid w:val="003C5999"/>
    <w:rsid w:val="00436DD0"/>
    <w:rsid w:val="00437F6D"/>
    <w:rsid w:val="00493F90"/>
    <w:rsid w:val="0050111A"/>
    <w:rsid w:val="005527D5"/>
    <w:rsid w:val="00763BA3"/>
    <w:rsid w:val="00894B6F"/>
    <w:rsid w:val="00953508"/>
    <w:rsid w:val="009A548C"/>
    <w:rsid w:val="009A69A1"/>
    <w:rsid w:val="00A746E8"/>
    <w:rsid w:val="00A87DE2"/>
    <w:rsid w:val="00AA6418"/>
    <w:rsid w:val="00AB08D0"/>
    <w:rsid w:val="00AF0AF6"/>
    <w:rsid w:val="00B55605"/>
    <w:rsid w:val="00C130CE"/>
    <w:rsid w:val="00C7175A"/>
    <w:rsid w:val="00C73DEF"/>
    <w:rsid w:val="00C93D1F"/>
    <w:rsid w:val="00CF04E0"/>
    <w:rsid w:val="00CF0A38"/>
    <w:rsid w:val="00D64909"/>
    <w:rsid w:val="00DC29CC"/>
    <w:rsid w:val="00DD62E9"/>
    <w:rsid w:val="00DF793B"/>
    <w:rsid w:val="00E03D5B"/>
    <w:rsid w:val="00E24127"/>
    <w:rsid w:val="00E30BE4"/>
    <w:rsid w:val="00E5366D"/>
    <w:rsid w:val="00E71D50"/>
    <w:rsid w:val="00ED7CE8"/>
    <w:rsid w:val="00F4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5B92"/>
  <w15:docId w15:val="{DFAA846F-1109-473C-9ABE-2D134E7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F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2UOIIWUmCL/gEnCPr2ImWkkFA==">AMUW2mXvr3wjCxGXPLeILbG9fezekk+MDPs+falXTRcykdtLlVfMwlHmzTL53ldOF6TrO+Cwkm3LFRoao6W97Va2pgyxAfvuDUciduClJmR1jYYMP6HupSU=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58101F2-492C-4D53-8F03-B6A56ED35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rojulman</dc:creator>
  <cp:lastModifiedBy>User</cp:lastModifiedBy>
  <cp:revision>2</cp:revision>
  <dcterms:created xsi:type="dcterms:W3CDTF">2023-10-18T17:04:00Z</dcterms:created>
  <dcterms:modified xsi:type="dcterms:W3CDTF">2023-10-18T17:04:00Z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